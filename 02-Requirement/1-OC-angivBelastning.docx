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D7" w:rsidP="00B674D7" w:rsidRDefault="00B674D7" w14:paraId="7967603D" w14:noSpellErr="1" w14:textId="46E025E2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OC-1</w:t>
      </w:r>
      <w:r w:rsidRPr="46E025E2" w:rsidR="46E025E2">
        <w:rPr>
          <w:rFonts w:ascii="Times" w:hAnsi="Times" w:eastAsia="Times" w:cs="Times"/>
          <w:noProof w:val="0"/>
          <w:lang w:val="da-DK"/>
        </w:rPr>
        <w:t>-angivBelastning</w:t>
      </w:r>
    </w:p>
    <w:p w:rsidR="00B674D7" w:rsidP="00B674D7" w:rsidRDefault="00B674D7" w14:paraId="0D87F33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:rsidR="00B674D7" w:rsidP="00B674D7" w:rsidRDefault="00B674D7" w14:paraId="74862C3D" w14:noSpellErr="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46E025E2">
        <w:rPr>
          <w:rFonts w:ascii="Times" w:hAnsi="Times" w:eastAsia="Times" w:cs="Times"/>
          <w:noProof w:val="0"/>
          <w:lang w:val="da-DK"/>
        </w:rPr>
        <w:t>Navn:</w:t>
      </w:r>
    </w:p>
    <w:p w:rsidRPr="00B674D7" w:rsidR="00B674D7" w:rsidP="46E025E2" w:rsidRDefault="00B674D7" w14:paraId="75AA4A6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proofErr w:type="gramStart"/>
      <w:r w:rsidRPr="46E025E2">
        <w:rPr>
          <w:rFonts w:ascii="Times" w:hAnsi="Times" w:eastAsia="Times" w:cs="Times"/>
          <w:noProof w:val="0"/>
          <w:lang w:val="da-DK"/>
        </w:rPr>
        <w:t>angivBelastning</w:t>
      </w:r>
      <w:proofErr w:type="spellEnd"/>
      <w:proofErr w:type="gramEnd"/>
      <w:r w:rsidRPr="46E025E2">
        <w:rPr>
          <w:rFonts w:ascii="Times" w:hAnsi="Times" w:eastAsia="Times" w:cs="Times"/>
          <w:noProof w:val="0"/>
          <w:lang w:val="da-DK"/>
        </w:rPr>
        <w:t xml:space="preserve">( </w:t>
      </w:r>
      <w:proofErr w:type="spellStart"/>
      <w:r w:rsidRPr="46E025E2">
        <w:rPr>
          <w:rFonts w:ascii="Times" w:hAnsi="Times" w:eastAsia="Times" w:cs="Times"/>
          <w:noProof w:val="0"/>
          <w:color w:val="auto"/>
          <w:lang w:val="da-DK"/>
        </w:rPr>
        <w:t>værdi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,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enhed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)</w:t>
      </w:r>
    </w:p>
    <w:p w:rsidR="00B674D7" w:rsidP="00B674D7" w:rsidRDefault="00B674D7" w14:paraId="3DE259A7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46E025E2">
        <w:rPr>
          <w:rFonts w:ascii="Times" w:hAnsi="Times" w:eastAsia="Times" w:cs="Times"/>
          <w:noProof w:val="0"/>
          <w:lang w:val="da-DK"/>
        </w:rPr>
        <w:t>Krydsref</w:t>
      </w:r>
      <w:proofErr w:type="spellEnd"/>
      <w:proofErr w:type="gramStart"/>
      <w:r w:rsidRPr="46E025E2">
        <w:rPr>
          <w:rFonts w:ascii="Times" w:hAnsi="Times" w:eastAsia="Times" w:cs="Times"/>
          <w:noProof w:val="0"/>
          <w:lang w:val="da-DK"/>
        </w:rPr>
        <w:t>.:</w:t>
      </w:r>
      <w:proofErr w:type="gramEnd"/>
      <w:r w:rsidRPr="46E025E2">
        <w:rPr>
          <w:rFonts w:ascii="Times" w:hAnsi="Times" w:eastAsia="Times" w:cs="Times"/>
          <w:noProof w:val="0"/>
          <w:lang w:val="da-DK"/>
        </w:rPr>
        <w:t xml:space="preserve"> </w:t>
      </w:r>
    </w:p>
    <w:p w:rsidRPr="00B674D7" w:rsidR="00B674D7" w:rsidP="46E025E2" w:rsidRDefault="00B674D7" w14:paraId="43AE2D4F" w14:noSpellErr="1" w14:textId="2130340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UC-1</w:t>
      </w:r>
    </w:p>
    <w:p w:rsidRPr="00B674D7" w:rsidR="00B674D7" w:rsidP="46E025E2" w:rsidRDefault="00B674D7" w14:paraId="5B3E1569" w14:noSpellErr="1" w14:textId="7F1BCC68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UC-2</w:t>
      </w:r>
    </w:p>
    <w:p w:rsidR="00B674D7" w:rsidP="00B674D7" w:rsidRDefault="00B674D7" w14:paraId="3A0298E7" w14:noSpellErr="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46E025E2">
        <w:rPr>
          <w:rFonts w:ascii="Times" w:hAnsi="Times" w:eastAsia="Times" w:cs="Times"/>
          <w:noProof w:val="0"/>
          <w:lang w:val="da-DK"/>
        </w:rPr>
        <w:t>Forudsætninger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>:</w:t>
      </w:r>
    </w:p>
    <w:p w:rsidRPr="00B674D7" w:rsidR="00B674D7" w:rsidP="46E025E2" w:rsidRDefault="00B674D7" w14:paraId="3F60DB1A" w14:noSpellErr="1" w14:textId="0F8707E0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 </w:t>
      </w:r>
    </w:p>
    <w:p w:rsidR="00B674D7" w:rsidP="00B674D7" w:rsidRDefault="00B674D7" w14:paraId="28D9DF19" w14:noSpellErr="1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 w:rsidRPr="46E025E2">
        <w:rPr>
          <w:rFonts w:ascii="Times" w:hAnsi="Times" w:eastAsia="Times" w:cs="Times"/>
          <w:noProof w:val="0"/>
          <w:lang w:val="da-DK"/>
        </w:rPr>
        <w:t>Slutbetingelser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>:</w:t>
      </w:r>
    </w:p>
    <w:p w:rsidRPr="00B674D7" w:rsidR="00B674D7" w:rsidP="46E025E2" w:rsidRDefault="00B674D7" w14:paraId="06CC6197" w14:noSpellErr="1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r w:rsidRPr="46E025E2">
        <w:rPr>
          <w:rFonts w:ascii="Times" w:hAnsi="Times" w:eastAsia="Times" w:cs="Times"/>
          <w:noProof w:val="0"/>
          <w:lang w:val="da-DK"/>
        </w:rPr>
        <w:t xml:space="preserve">En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instans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b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af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Belastning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blev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skabt</w:t>
      </w:r>
      <w:proofErr w:type="spellEnd"/>
    </w:p>
    <w:p w:rsidR="46E025E2" w:rsidP="46E025E2" w:rsidRDefault="46E025E2" w14:noSpellErr="1" w14:paraId="4C9A8E12" w14:textId="69DF1B0B">
      <w:pPr>
        <w:pStyle w:val="ListParagraph"/>
        <w:numPr>
          <w:ilvl w:val="0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Hvis enhed = KG</w:t>
      </w:r>
    </w:p>
    <w:p w:rsidR="46E025E2" w:rsidP="46E025E2" w:rsidRDefault="46E025E2" w14:noSpellErr="1" w14:paraId="10F0F9C3" w14:textId="1A17DCCF">
      <w:pPr>
        <w:pStyle w:val="ListParagraph"/>
        <w:numPr>
          <w:ilvl w:val="1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b.KG blev sat til værdi</w:t>
      </w:r>
    </w:p>
    <w:p w:rsidR="46E025E2" w:rsidP="46E025E2" w:rsidRDefault="46E025E2" w14:noSpellErr="1" w14:paraId="2F2480E9" w14:textId="7D2BA00B">
      <w:pPr>
        <w:pStyle w:val="ListParagraph"/>
        <w:numPr>
          <w:ilvl w:val="1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b.Ton blev sat til værdi / 1000</w:t>
      </w:r>
    </w:p>
    <w:p w:rsidR="46E025E2" w:rsidP="46E025E2" w:rsidRDefault="46E025E2" w14:noSpellErr="1" w14:paraId="0AD34B04" w14:textId="7DD2AFBF">
      <w:pPr>
        <w:pStyle w:val="ListParagraph"/>
        <w:numPr>
          <w:ilvl w:val="1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b.Newton blev sat til værdi * TyngdeAcceleration.g</w:t>
      </w:r>
    </w:p>
    <w:p w:rsidR="46E025E2" w:rsidP="46E025E2" w:rsidRDefault="46E025E2" w14:noSpellErr="1" w14:paraId="116531F7" w14:textId="479E8F64">
      <w:pPr>
        <w:pStyle w:val="ListParagraph"/>
        <w:numPr>
          <w:ilvl w:val="0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Hvis enhed = Ton</w:t>
      </w:r>
    </w:p>
    <w:p w:rsidR="46E025E2" w:rsidP="46E025E2" w:rsidRDefault="46E025E2" w14:noSpellErr="1" w14:paraId="35559CF3" w14:textId="6DADA330">
      <w:pPr>
        <w:pStyle w:val="ListParagraph"/>
        <w:numPr>
          <w:ilvl w:val="1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b.KG blev sat til værdi * 1000</w:t>
      </w:r>
    </w:p>
    <w:p w:rsidR="46E025E2" w:rsidP="46E025E2" w:rsidRDefault="46E025E2" w14:noSpellErr="1" w14:paraId="3579819F" w14:textId="762EA1A7">
      <w:pPr>
        <w:pStyle w:val="ListParagraph"/>
        <w:numPr>
          <w:ilvl w:val="1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b.Ton blev sat til værdi</w:t>
      </w:r>
    </w:p>
    <w:p w:rsidR="46E025E2" w:rsidP="46E025E2" w:rsidRDefault="46E025E2" w14:paraId="2C7E0555" w14:textId="4F23DB00">
      <w:pPr>
        <w:pStyle w:val="ListParagraph"/>
        <w:numPr>
          <w:ilvl w:val="1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b.Newton blev sat til værdi_i_kg * TyngdeAcceleration.g</w:t>
      </w:r>
    </w:p>
    <w:p w:rsidR="46E025E2" w:rsidP="46E025E2" w:rsidRDefault="46E025E2" w14:noSpellErr="1" w14:paraId="4FC753ED" w14:textId="3BA49757">
      <w:pPr>
        <w:pStyle w:val="ListParagraph"/>
        <w:numPr>
          <w:ilvl w:val="0"/>
          <w:numId w:val="8"/>
        </w:numPr>
        <w:rPr>
          <w:rFonts w:ascii="Times" w:hAnsi="Times" w:eastAsia="Times" w:cs="Times"/>
        </w:rPr>
      </w:pPr>
      <w:r w:rsidRPr="46E025E2" w:rsidR="46E025E2">
        <w:rPr>
          <w:rFonts w:ascii="Times" w:hAnsi="Times" w:eastAsia="Times" w:cs="Times"/>
          <w:noProof w:val="0"/>
          <w:lang w:val="da-DK"/>
        </w:rPr>
        <w:t>Hvis enhed = newton</w:t>
      </w:r>
    </w:p>
    <w:p w:rsidRPr="00B674D7" w:rsidR="00B674D7" w:rsidP="46E025E2" w:rsidRDefault="00B674D7" w14:paraId="5CE43091" w14:noSpellErr="1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proofErr w:type="gramStart"/>
      <w:r w:rsidRPr="46E025E2">
        <w:rPr>
          <w:rFonts w:ascii="Times" w:hAnsi="Times" w:eastAsia="Times" w:cs="Times"/>
          <w:noProof w:val="0"/>
          <w:lang w:val="da-DK"/>
        </w:rPr>
        <w:t>b</w:t>
      </w:r>
      <w:proofErr w:type="gramEnd"/>
      <w:r w:rsidRPr="46E025E2">
        <w:rPr>
          <w:rFonts w:ascii="Times" w:hAnsi="Times" w:eastAsia="Times" w:cs="Times"/>
          <w:noProof w:val="0"/>
          <w:lang w:val="da-DK"/>
        </w:rPr>
        <w:t xml:space="preserve">.</w:t>
      </w:r>
      <w:r w:rsidRPr="46E025E2">
        <w:rPr>
          <w:rFonts w:ascii="Times" w:hAnsi="Times" w:eastAsia="Times" w:cs="Times"/>
          <w:noProof w:val="0"/>
          <w:lang w:val="da-DK"/>
        </w:rPr>
        <w:t xml:space="preserve">KG</w:t>
      </w:r>
      <w:r w:rsidRPr="46E025E2">
        <w:rPr>
          <w:rFonts w:ascii="Times" w:hAnsi="Times" w:eastAsia="Times" w:cs="Times"/>
          <w:noProof w:val="0"/>
          <w:lang w:val="da-DK"/>
        </w:rPr>
        <w:t xml:space="preserve">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blev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sat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til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</w:t>
      </w:r>
      <w:proofErr w:type="spellStart"/>
      <w:r w:rsidRPr="46E025E2">
        <w:rPr>
          <w:rFonts w:ascii="Times" w:hAnsi="Times" w:eastAsia="Times" w:cs="Times"/>
          <w:noProof w:val="0"/>
          <w:color w:val="auto"/>
          <w:lang w:val="da-DK"/>
        </w:rPr>
        <w:t>værdi</w:t>
      </w:r>
      <w:proofErr w:type="spellEnd"/>
      <w:r w:rsidRPr="46E025E2">
        <w:rPr>
          <w:rFonts w:ascii="Times" w:hAnsi="Times" w:eastAsia="Times" w:cs="Times"/>
          <w:noProof w:val="0"/>
          <w:color w:val="FFFF0A"/>
          <w:lang w:val="da-DK"/>
        </w:rPr>
        <w:t xml:space="preserve"> </w:t>
      </w:r>
      <w:r w:rsidRPr="46E025E2">
        <w:rPr>
          <w:rFonts w:ascii="Times" w:hAnsi="Times" w:eastAsia="Times" w:cs="Times"/>
          <w:noProof w:val="0"/>
          <w:lang w:val="da-DK"/>
        </w:rPr>
        <w:t xml:space="preserve">/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TyngdeAcceleration.g</w:t>
      </w:r>
      <w:proofErr w:type="spellEnd"/>
    </w:p>
    <w:p w:rsidRPr="00B674D7" w:rsidR="00B674D7" w:rsidP="46E025E2" w:rsidRDefault="00B674D7" w14:noSpellErr="1" w14:paraId="766D793D">
      <w:pPr>
        <w:pStyle w:val="Normal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proofErr w:type="spellStart"/>
      <w:proofErr w:type="gramStart"/>
      <w:r w:rsidRPr="46E025E2">
        <w:rPr>
          <w:rFonts w:ascii="Times" w:hAnsi="Times" w:eastAsia="Times" w:cs="Times"/>
          <w:noProof w:val="0"/>
          <w:lang w:val="da-DK"/>
        </w:rPr>
        <w:t>b</w:t>
      </w:r>
      <w:proofErr w:type="gramEnd"/>
      <w:r w:rsidRPr="46E025E2">
        <w:rPr>
          <w:rFonts w:ascii="Times" w:hAnsi="Times" w:eastAsia="Times" w:cs="Times"/>
          <w:noProof w:val="0"/>
          <w:lang w:val="da-DK"/>
        </w:rPr>
        <w:t>.</w:t>
      </w:r>
      <w:r w:rsidRPr="46E025E2">
        <w:rPr>
          <w:rFonts w:ascii="Times" w:hAnsi="Times" w:eastAsia="Times" w:cs="Times"/>
          <w:noProof w:val="0"/>
          <w:lang w:val="da-DK"/>
        </w:rPr>
        <w:t>N</w:t>
      </w:r>
      <w:r w:rsidRPr="46E025E2">
        <w:rPr>
          <w:rFonts w:ascii="Times" w:hAnsi="Times" w:eastAsia="Times" w:cs="Times"/>
          <w:noProof w:val="0"/>
          <w:lang w:val="da-DK"/>
        </w:rPr>
        <w:t>ewton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blev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sat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til</w:t>
      </w:r>
      <w:proofErr w:type="spellEnd"/>
      <w:r w:rsidRPr="46E025E2">
        <w:rPr>
          <w:rFonts w:ascii="Times" w:hAnsi="Times" w:eastAsia="Times" w:cs="Times"/>
          <w:noProof w:val="0"/>
          <w:lang w:val="da-DK"/>
        </w:rPr>
        <w:t xml:space="preserve"> </w:t>
      </w:r>
      <w:proofErr w:type="spellStart"/>
      <w:r w:rsidRPr="46E025E2">
        <w:rPr>
          <w:rFonts w:ascii="Times" w:hAnsi="Times" w:eastAsia="Times" w:cs="Times"/>
          <w:noProof w:val="0"/>
          <w:lang w:val="da-DK"/>
        </w:rPr>
        <w:t>værdi</w:t>
      </w:r>
    </w:p>
    <w:p w:rsidRPr="00B674D7" w:rsidR="00B674D7" w:rsidP="46E025E2" w:rsidRDefault="00B674D7" w14:noSpellErr="1" w14:paraId="53ED48B2">
      <w:pPr>
        <w:pStyle w:val="Normal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r w:rsidRPr="46E025E2">
        <w:rPr>
          <w:rFonts w:ascii="Times" w:hAnsi="Times" w:eastAsia="Times" w:cs="Times"/>
          <w:noProof w:val="0"/>
          <w:lang w:val="da-DK"/>
        </w:rPr>
        <w:t>b.T</w:t>
      </w:r>
      <w:r w:rsidRPr="46E025E2">
        <w:rPr>
          <w:rFonts w:ascii="Times" w:hAnsi="Times" w:eastAsia="Times" w:cs="Times"/>
          <w:noProof w:val="0"/>
          <w:lang w:val="da-DK"/>
        </w:rPr>
        <w:t>on blev sat til b.KG</w:t>
      </w:r>
      <w:r w:rsidRPr="46E025E2">
        <w:rPr>
          <w:rFonts w:ascii="Times" w:hAnsi="Times" w:eastAsia="Times" w:cs="Times"/>
          <w:noProof w:val="0"/>
          <w:lang w:val="da-DK"/>
        </w:rPr>
        <w:t xml:space="preserve"> / 1000</w:t>
      </w:r>
    </w:p>
    <w:p w:rsidRPr="00B674D7" w:rsidR="00B674D7" w:rsidP="46E025E2" w:rsidRDefault="00B674D7" w14:noSpellErr="1" w14:paraId="2D36A1DF">
      <w:pPr>
        <w:pStyle w:val="Normal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r w:rsidRPr="46E025E2">
        <w:rPr>
          <w:rFonts w:ascii="Times" w:hAnsi="Times" w:eastAsia="Times" w:cs="Times"/>
          <w:noProof w:val="0"/>
          <w:lang w:val="da-DK"/>
        </w:rPr>
        <w:t>b.KG</w:t>
      </w:r>
      <w:r w:rsidRPr="46E025E2">
        <w:rPr>
          <w:rFonts w:ascii="Times" w:hAnsi="Times" w:eastAsia="Times" w:cs="Times"/>
          <w:noProof w:val="0"/>
          <w:lang w:val="da-DK"/>
        </w:rPr>
        <w:t>, b.T</w:t>
      </w:r>
      <w:r w:rsidRPr="46E025E2">
        <w:rPr>
          <w:rFonts w:ascii="Times" w:hAnsi="Times" w:eastAsia="Times" w:cs="Times"/>
          <w:noProof w:val="0"/>
          <w:lang w:val="da-DK"/>
        </w:rPr>
        <w:t>on og b.N</w:t>
      </w:r>
      <w:r w:rsidRPr="46E025E2">
        <w:rPr>
          <w:rFonts w:ascii="Times" w:hAnsi="Times" w:eastAsia="Times" w:cs="Times"/>
          <w:noProof w:val="0"/>
          <w:lang w:val="da-DK"/>
        </w:rPr>
        <w:t>ewton blev præsenteret for brugeren</w:t>
      </w:r>
    </w:p>
    <w:p w:rsidRPr="00B674D7" w:rsidR="00B674D7" w:rsidP="46E025E2" w:rsidRDefault="00B674D7" w14:noSpellErr="1" w14:paraId="7899E9D1">
      <w:pPr>
        <w:pStyle w:val="Normal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eastAsia="Times" w:cs="Times"/>
          <w:lang w:val="en-US"/>
        </w:rPr>
      </w:pPr>
      <w:r w:rsidRPr="46E025E2">
        <w:rPr>
          <w:rFonts w:ascii="Times" w:hAnsi="Times" w:eastAsia="Times" w:cs="Times"/>
          <w:noProof w:val="0"/>
          <w:lang w:val="da-DK"/>
        </w:rPr>
        <w:t>Hvis b.KG</w:t>
      </w:r>
      <w:r w:rsidRPr="46E025E2">
        <w:rPr>
          <w:rFonts w:ascii="Times" w:hAnsi="Times" w:eastAsia="Times" w:cs="Times"/>
          <w:noProof w:val="0"/>
          <w:lang w:val="da-DK"/>
        </w:rPr>
        <w:t xml:space="preserve"> &gt; 20.000 blev en advarsel vist</w:t>
      </w:r>
      <w:proofErr w:type="spellEnd"/>
      <w:proofErr w:type="spellStart"/>
      <w:proofErr w:type="gramStart"/>
      <w:proofErr w:type="gramEnd"/>
      <w:proofErr w:type="spellEnd"/>
      <w:proofErr w:type="spellStart"/>
      <w:proofErr w:type="spellEnd"/>
      <w:proofErr w:type="spellStart"/>
      <w:proofErr w:type="spellEnd"/>
      <w:bookmarkStart w:name="_GoBack" w:id="0"/>
      <w:bookmarkEnd w:id="0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="00BE0247" w:rsidSect="00CA2FAA">
      <w:pgSz w:w="12240" w:h="15840" w:orient="portrait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48741316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3C302A"/>
    <w:multiLevelType w:val="hybridMultilevel"/>
    <w:tmpl w:val="DFF2F9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BDF03B7"/>
    <w:multiLevelType w:val="hybridMultilevel"/>
    <w:tmpl w:val="7B2A7F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E6F0EC4"/>
    <w:multiLevelType w:val="hybridMultilevel"/>
    <w:tmpl w:val="73808706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0D21A7C"/>
    <w:multiLevelType w:val="hybridMultilevel"/>
    <w:tmpl w:val="7004D4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D7"/>
    <w:rsid w:val="00830D9A"/>
    <w:rsid w:val="00B674D7"/>
    <w:rsid w:val="00BE0247"/>
    <w:rsid w:val="46E0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2F8078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 Just Ricken</dc:creator>
  <keywords/>
  <dc:description/>
  <lastModifiedBy>lea just</lastModifiedBy>
  <revision>2</revision>
  <dcterms:created xsi:type="dcterms:W3CDTF">2015-02-25T12:46:00.0000000Z</dcterms:created>
  <dcterms:modified xsi:type="dcterms:W3CDTF">2015-02-25T13:01:44.6055699Z</dcterms:modified>
</coreProperties>
</file>